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0" w:lineRule="atLeast"/>
        <w:jc w:val="center"/>
        <w:rPr>
          <w:rFonts w:ascii="Arial" w:cs="Arial" w:hAnsi="Arial" w:eastAsia="Arial"/>
          <w:sz w:val="80"/>
          <w:szCs w:val="80"/>
        </w:rPr>
      </w:pPr>
      <w:bookmarkStart w:name="page1" w:id="0"/>
      <w:bookmarkEnd w:id="0"/>
      <w:r>
        <w:rPr>
          <w:rFonts w:ascii="Arial" w:hAnsi="Arial"/>
          <w:sz w:val="64"/>
          <w:szCs w:val="64"/>
          <w:rtl w:val="0"/>
        </w:rPr>
        <w:t>G</w:t>
      </w:r>
      <w:r>
        <w:rPr>
          <w:rFonts w:ascii="Arial" w:hAnsi="Arial"/>
          <w:sz w:val="64"/>
          <w:szCs w:val="64"/>
          <w:rtl w:val="0"/>
          <w:lang w:val="en-US"/>
        </w:rPr>
        <w:t>rant Brown</w:t>
      </w:r>
    </w:p>
    <w:p>
      <w:pPr>
        <w:pStyle w:val="Normal.0"/>
        <w:spacing w:line="20" w:lineRule="atLeast"/>
        <w:jc w:val="center"/>
        <w:rPr>
          <w:rStyle w:val="Hyperlink.0"/>
        </w:rPr>
      </w:pPr>
      <w:r>
        <w:rPr>
          <w:rStyle w:val="Hyperlink.0"/>
          <w:rtl w:val="0"/>
        </w:rPr>
        <w:t xml:space="preserve">McLean, VA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"mailto:gnb225@nyu.edu"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 xml:space="preserve">gnb225@nyu.edu </w:t>
      </w:r>
      <w:r>
        <w:rPr/>
        <w:fldChar w:fldCharType="end" w:fldLock="0"/>
      </w:r>
      <w:r>
        <w:rPr>
          <w:rStyle w:val="Hyperlink.0"/>
          <w:rtl w:val="0"/>
        </w:rPr>
        <w:t xml:space="preserve">| Cell - 571.249.8475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"https://grantnbrown.com"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 xml:space="preserve">grantnbrown.com </w:t>
      </w:r>
      <w:r>
        <w:rPr/>
        <w:fldChar w:fldCharType="end" w:fldLock="0"/>
      </w:r>
      <w:r>
        <w:rPr>
          <w:rStyle w:val="Hyperlink.0"/>
          <w:rtl w:val="0"/>
        </w:rPr>
        <w:t xml:space="preserve">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"https://github.com/grantnathanielbrown"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github.com/grantnathanielbrown</w:t>
      </w:r>
      <w:r>
        <w:rPr/>
        <w:fldChar w:fldCharType="end" w:fldLock="0"/>
      </w:r>
    </w:p>
    <w:p>
      <w:pPr>
        <w:pStyle w:val="Normal.0"/>
        <w:spacing w:line="225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spacing w:line="230" w:lineRule="auto"/>
        <w:ind w:left="40" w:firstLine="0"/>
        <w:jc w:val="center"/>
        <w:rPr>
          <w:rStyle w:val="Hyperlink.0"/>
        </w:rPr>
      </w:pPr>
      <w:r>
        <w:rPr>
          <w:rStyle w:val="Hyperlink.1"/>
          <w:rtl w:val="0"/>
          <w:lang w:val="en-US"/>
        </w:rPr>
        <w:t>Web Developer seeking a role involving JavaScript, React, and related technologies. I specialize in building SPAs, integrating with RESTful APIs, and architecting React components. My experiences as a tutor, barista, and campaign worker laid the groundwork necessary to collaborate with clients and teammates alike, communicating complex concepts with clarity.</w:t>
      </w:r>
    </w:p>
    <w:p>
      <w:pPr>
        <w:pStyle w:val="Normal.0"/>
        <w:spacing w:line="20" w:lineRule="exact"/>
        <w:rPr>
          <w:rStyle w:val="Hyperlink.0"/>
        </w:rPr>
      </w:pPr>
      <w:r>
        <w:rPr>
          <w:rStyle w:val="Hyperlink.0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-439439</wp:posOffset>
                </wp:positionH>
                <wp:positionV relativeFrom="line">
                  <wp:posOffset>114320</wp:posOffset>
                </wp:positionV>
                <wp:extent cx="7772402" cy="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2" cy="0"/>
                        </a:xfrm>
                        <a:prstGeom prst="line">
                          <a:avLst/>
                        </a:prstGeom>
                        <a:noFill/>
                        <a:ln w="506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34.6pt;margin-top:9.0pt;width:612.0pt;height:0.0pt;z-index:-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spacing w:line="20" w:lineRule="exact"/>
        <w:sectPr>
          <w:headerReference w:type="default" r:id="rId4"/>
          <w:footerReference w:type="default" r:id="rId5"/>
          <w:pgSz w:w="12240" w:h="15840" w:orient="portrait"/>
          <w:pgMar w:top="179" w:right="740" w:bottom="1097" w:left="700" w:header="0" w:footer="0"/>
          <w:bidi w:val="0"/>
        </w:sectPr>
      </w:pPr>
    </w:p>
    <w:p>
      <w:pPr>
        <w:pStyle w:val="Normal.0"/>
        <w:spacing w:line="396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spacing w:line="20" w:lineRule="atLeast"/>
        <w:rPr>
          <w:rStyle w:val="None"/>
          <w:rFonts w:ascii="Calibri" w:cs="Calibri" w:hAnsi="Calibri" w:eastAsia="Calibri"/>
          <w:b w:val="1"/>
          <w:bCs w:val="1"/>
          <w:outline w:val="0"/>
          <w:color w:val="6a6a6a"/>
          <w:sz w:val="32"/>
          <w:szCs w:val="32"/>
          <w:u w:color="6a6a6a"/>
          <w14:textFill>
            <w14:solidFill>
              <w14:srgbClr w14:val="6A6A6A"/>
            </w14:solidFill>
          </w14:textFill>
        </w:rPr>
      </w:pPr>
      <w:r>
        <w:rPr>
          <w:rStyle w:val="None"/>
          <w:rFonts w:ascii="Calibri" w:cs="Calibri" w:hAnsi="Calibri" w:eastAsia="Calibri"/>
          <w:b w:val="1"/>
          <w:bCs w:val="1"/>
          <w:outline w:val="0"/>
          <w:color w:val="6a6a6a"/>
          <w:sz w:val="32"/>
          <w:szCs w:val="32"/>
          <w:u w:color="6a6a6a"/>
          <w:rtl w:val="0"/>
          <w:lang w:val="da-DK"/>
          <w14:textFill>
            <w14:solidFill>
              <w14:srgbClr w14:val="6A6A6A"/>
            </w14:solidFill>
          </w14:textFill>
        </w:rPr>
        <w:t>SKILLS</w:t>
      </w:r>
    </w:p>
    <w:p>
      <w:pPr>
        <w:pStyle w:val="Normal.0"/>
        <w:spacing w:line="61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spacing w:line="20" w:lineRule="atLeast"/>
        <w:rPr>
          <w:rStyle w:val="None"/>
          <w:rFonts w:ascii="Arial" w:cs="Arial" w:hAnsi="Arial" w:eastAsia="Arial"/>
          <w:outline w:val="0"/>
          <w:color w:val="6a6a6a"/>
          <w:u w:color="6a6a6a"/>
          <w14:textFill>
            <w14:solidFill>
              <w14:srgbClr w14:val="6A6A6A"/>
            </w14:solidFill>
          </w14:textFill>
        </w:rPr>
      </w:pPr>
      <w:r>
        <w:rPr>
          <w:rStyle w:val="None"/>
          <w:rFonts w:ascii="Arial" w:hAnsi="Arial"/>
          <w:outline w:val="0"/>
          <w:color w:val="6a6a6a"/>
          <w:u w:color="6a6a6a"/>
          <w:rtl w:val="0"/>
          <w:lang w:val="en-US"/>
          <w14:textFill>
            <w14:solidFill>
              <w14:srgbClr w14:val="6A6A6A"/>
            </w14:solidFill>
          </w14:textFill>
        </w:rPr>
        <w:t>Core Skill Set:</w:t>
      </w:r>
    </w:p>
    <w:p>
      <w:pPr>
        <w:pStyle w:val="Normal.0"/>
        <w:spacing w:line="20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spacing w:line="236" w:lineRule="auto"/>
        <w:rPr>
          <w:rStyle w:val="None"/>
          <w:rFonts w:ascii="Arial" w:cs="Arial" w:hAnsi="Arial" w:eastAsia="Arial"/>
          <w:outline w:val="0"/>
          <w:color w:val="2b2b2b"/>
          <w:u w:color="2b2b2b"/>
          <w14:textFill>
            <w14:solidFill>
              <w14:srgbClr w14:val="2B2B2B"/>
            </w14:solidFill>
          </w14:textFill>
        </w:rPr>
      </w:pPr>
      <w:r>
        <w:rPr>
          <w:rStyle w:val="None"/>
          <w:rFonts w:ascii="Arial" w:hAnsi="Arial"/>
          <w:outline w:val="0"/>
          <w:color w:val="2b2b2b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 xml:space="preserve">HTML </w:t>
      </w:r>
      <w:r>
        <w:rPr>
          <w:rStyle w:val="None"/>
          <w:rFonts w:ascii="Arial" w:hAnsi="Arial" w:hint="default"/>
          <w:outline w:val="0"/>
          <w:color w:val="2b2b2b"/>
          <w:u w:color="2b2b2b"/>
          <w:rtl w:val="0"/>
          <w14:textFill>
            <w14:solidFill>
              <w14:srgbClr w14:val="2B2B2B"/>
            </w14:solidFill>
          </w14:textFill>
        </w:rPr>
        <w:t xml:space="preserve">• </w:t>
      </w:r>
      <w:r>
        <w:rPr>
          <w:rStyle w:val="None"/>
          <w:rFonts w:ascii="Arial" w:hAnsi="Arial"/>
          <w:outline w:val="0"/>
          <w:color w:val="2b2b2b"/>
          <w:u w:color="2b2b2b"/>
          <w:rtl w:val="0"/>
          <w14:textFill>
            <w14:solidFill>
              <w14:srgbClr w14:val="2B2B2B"/>
            </w14:solidFill>
          </w14:textFill>
        </w:rPr>
        <w:t xml:space="preserve">CSS </w:t>
      </w:r>
      <w:r>
        <w:rPr>
          <w:rStyle w:val="None"/>
          <w:rFonts w:ascii="Arial" w:hAnsi="Arial" w:hint="default"/>
          <w:outline w:val="0"/>
          <w:color w:val="2b2b2b"/>
          <w:u w:color="2b2b2b"/>
          <w:rtl w:val="0"/>
          <w14:textFill>
            <w14:solidFill>
              <w14:srgbClr w14:val="2B2B2B"/>
            </w14:solidFill>
          </w14:textFill>
        </w:rPr>
        <w:t xml:space="preserve">• </w:t>
      </w:r>
      <w:r>
        <w:rPr>
          <w:rStyle w:val="None"/>
          <w:rFonts w:ascii="Arial" w:hAnsi="Arial"/>
          <w:outline w:val="0"/>
          <w:color w:val="2b2b2b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 xml:space="preserve">JavaScript </w:t>
      </w:r>
      <w:r>
        <w:rPr>
          <w:rStyle w:val="None"/>
          <w:rFonts w:ascii="Arial" w:hAnsi="Arial" w:hint="default"/>
          <w:outline w:val="0"/>
          <w:color w:val="2b2b2b"/>
          <w:u w:color="2b2b2b"/>
          <w:rtl w:val="0"/>
          <w14:textFill>
            <w14:solidFill>
              <w14:srgbClr w14:val="2B2B2B"/>
            </w14:solidFill>
          </w14:textFill>
        </w:rPr>
        <w:t xml:space="preserve">• </w:t>
      </w:r>
      <w:r>
        <w:rPr>
          <w:rStyle w:val="None"/>
          <w:rFonts w:ascii="Arial" w:hAnsi="Arial"/>
          <w:outline w:val="0"/>
          <w:color w:val="2b2b2b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 xml:space="preserve">React </w:t>
      </w:r>
      <w:r>
        <w:rPr>
          <w:rStyle w:val="None"/>
          <w:rFonts w:ascii="Arial" w:hAnsi="Arial" w:hint="default"/>
          <w:outline w:val="0"/>
          <w:color w:val="2b2b2b"/>
          <w:u w:color="2b2b2b"/>
          <w:rtl w:val="0"/>
          <w14:textFill>
            <w14:solidFill>
              <w14:srgbClr w14:val="2B2B2B"/>
            </w14:solidFill>
          </w14:textFill>
        </w:rPr>
        <w:t xml:space="preserve">• </w:t>
      </w:r>
      <w:r>
        <w:rPr>
          <w:rStyle w:val="None"/>
          <w:rFonts w:ascii="Arial" w:hAnsi="Arial"/>
          <w:outline w:val="0"/>
          <w:color w:val="2b2b2b"/>
          <w:u w:color="2b2b2b"/>
          <w:rtl w:val="0"/>
          <w:lang w:val="nl-NL"/>
          <w14:textFill>
            <w14:solidFill>
              <w14:srgbClr w14:val="2B2B2B"/>
            </w14:solidFill>
          </w14:textFill>
        </w:rPr>
        <w:t xml:space="preserve">Express.js </w:t>
      </w:r>
      <w:r>
        <w:rPr>
          <w:rStyle w:val="None"/>
          <w:rFonts w:ascii="Arial" w:hAnsi="Arial" w:hint="default"/>
          <w:outline w:val="0"/>
          <w:color w:val="2b2b2b"/>
          <w:u w:color="2b2b2b"/>
          <w:rtl w:val="0"/>
          <w14:textFill>
            <w14:solidFill>
              <w14:srgbClr w14:val="2B2B2B"/>
            </w14:solidFill>
          </w14:textFill>
        </w:rPr>
        <w:t xml:space="preserve">• </w:t>
      </w:r>
      <w:r>
        <w:rPr>
          <w:rStyle w:val="None"/>
          <w:rFonts w:ascii="Arial" w:hAnsi="Arial"/>
          <w:outline w:val="0"/>
          <w:color w:val="2b2b2b"/>
          <w:u w:color="2b2b2b"/>
          <w:rtl w:val="0"/>
          <w:lang w:val="nl-NL"/>
          <w14:textFill>
            <w14:solidFill>
              <w14:srgbClr w14:val="2B2B2B"/>
            </w14:solidFill>
          </w14:textFill>
        </w:rPr>
        <w:t xml:space="preserve">Node.js </w:t>
      </w:r>
      <w:r>
        <w:rPr>
          <w:rStyle w:val="None"/>
          <w:rFonts w:ascii="Arial" w:hAnsi="Arial" w:hint="default"/>
          <w:outline w:val="0"/>
          <w:color w:val="2b2b2b"/>
          <w:u w:color="2b2b2b"/>
          <w:rtl w:val="0"/>
          <w14:textFill>
            <w14:solidFill>
              <w14:srgbClr w14:val="2B2B2B"/>
            </w14:solidFill>
          </w14:textFill>
        </w:rPr>
        <w:t xml:space="preserve">• </w:t>
      </w:r>
      <w:r>
        <w:rPr>
          <w:rStyle w:val="None"/>
          <w:rFonts w:ascii="Arial" w:hAnsi="Arial"/>
          <w:outline w:val="0"/>
          <w:color w:val="2b2b2b"/>
          <w:u w:color="2b2b2b"/>
          <w:rtl w:val="0"/>
          <w:lang w:val="nl-NL"/>
          <w14:textFill>
            <w14:solidFill>
              <w14:srgbClr w14:val="2B2B2B"/>
            </w14:solidFill>
          </w14:textFill>
        </w:rPr>
        <w:t xml:space="preserve">Bootstrap </w:t>
      </w:r>
      <w:r>
        <w:rPr>
          <w:rStyle w:val="None"/>
          <w:rFonts w:ascii="Arial" w:hAnsi="Arial" w:hint="default"/>
          <w:outline w:val="0"/>
          <w:color w:val="2b2b2b"/>
          <w:u w:color="2b2b2b"/>
          <w:rtl w:val="0"/>
          <w14:textFill>
            <w14:solidFill>
              <w14:srgbClr w14:val="2B2B2B"/>
            </w14:solidFill>
          </w14:textFill>
        </w:rPr>
        <w:t xml:space="preserve">• </w:t>
      </w:r>
      <w:r>
        <w:rPr>
          <w:rStyle w:val="None"/>
          <w:rFonts w:ascii="Arial" w:hAnsi="Arial"/>
          <w:outline w:val="0"/>
          <w:color w:val="2b2b2b"/>
          <w:u w:color="2b2b2b"/>
          <w:rtl w:val="0"/>
          <w:lang w:val="da-DK"/>
          <w14:textFill>
            <w14:solidFill>
              <w14:srgbClr w14:val="2B2B2B"/>
            </w14:solidFill>
          </w14:textFill>
        </w:rPr>
        <w:t>Git</w:t>
      </w:r>
    </w:p>
    <w:p>
      <w:pPr>
        <w:pStyle w:val="Normal.0"/>
        <w:spacing w:line="254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spacing w:line="20" w:lineRule="atLeast"/>
        <w:rPr>
          <w:rStyle w:val="None"/>
          <w:rFonts w:ascii="Arial" w:cs="Arial" w:hAnsi="Arial" w:eastAsia="Arial"/>
          <w:outline w:val="0"/>
          <w:color w:val="6a6a6a"/>
          <w:u w:color="6a6a6a"/>
          <w14:textFill>
            <w14:solidFill>
              <w14:srgbClr w14:val="6A6A6A"/>
            </w14:solidFill>
          </w14:textFill>
        </w:rPr>
      </w:pPr>
      <w:r>
        <w:rPr>
          <w:rStyle w:val="None"/>
          <w:rFonts w:ascii="Arial" w:hAnsi="Arial"/>
          <w:outline w:val="0"/>
          <w:color w:val="6a6a6a"/>
          <w:u w:color="6a6a6a"/>
          <w:rtl w:val="0"/>
          <w:lang w:val="en-US"/>
          <w14:textFill>
            <w14:solidFill>
              <w14:srgbClr w14:val="6A6A6A"/>
            </w14:solidFill>
          </w14:textFill>
        </w:rPr>
        <w:t>Proficient At:</w:t>
      </w:r>
    </w:p>
    <w:p>
      <w:pPr>
        <w:pStyle w:val="Normal.0"/>
        <w:spacing w:line="20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spacing w:line="20" w:lineRule="atLeast"/>
      </w:pPr>
      <w:r>
        <w:rPr>
          <w:rStyle w:val="None"/>
          <w:rFonts w:ascii="Arial" w:hAnsi="Arial"/>
          <w:outline w:val="0"/>
          <w:color w:val="2b2b2b"/>
          <w:u w:color="2b2b2b"/>
          <w:rtl w:val="0"/>
          <w:lang w:val="it-IT"/>
          <w14:textFill>
            <w14:solidFill>
              <w14:srgbClr w14:val="2B2B2B"/>
            </w14:solidFill>
          </w14:textFill>
        </w:rPr>
        <w:t xml:space="preserve">MongoDB </w:t>
      </w:r>
      <w:r>
        <w:rPr>
          <w:rStyle w:val="None"/>
          <w:rFonts w:ascii="Arial" w:hAnsi="Arial" w:hint="default"/>
          <w:outline w:val="0"/>
          <w:color w:val="2b2b2b"/>
          <w:u w:color="2b2b2b"/>
          <w:rtl w:val="0"/>
          <w14:textFill>
            <w14:solidFill>
              <w14:srgbClr w14:val="2B2B2B"/>
            </w14:solidFill>
          </w14:textFill>
        </w:rPr>
        <w:t xml:space="preserve">• </w:t>
      </w:r>
      <w:r>
        <w:rPr>
          <w:rStyle w:val="None"/>
          <w:rFonts w:ascii="Arial" w:hAnsi="Arial"/>
          <w:outline w:val="0"/>
          <w:color w:val="2b2b2b"/>
          <w:u w:color="2b2b2b"/>
          <w:rtl w:val="0"/>
          <w14:textFill>
            <w14:solidFill>
              <w14:srgbClr w14:val="2B2B2B"/>
            </w14:solidFill>
          </w14:textFill>
        </w:rPr>
        <w:t xml:space="preserve">Material-UI </w:t>
      </w:r>
      <w:r>
        <w:rPr>
          <w:rStyle w:val="None"/>
          <w:rFonts w:ascii="Arial" w:hAnsi="Arial" w:hint="default"/>
          <w:outline w:val="0"/>
          <w:color w:val="2b2b2b"/>
          <w:u w:color="2b2b2b"/>
          <w:rtl w:val="0"/>
          <w14:textFill>
            <w14:solidFill>
              <w14:srgbClr w14:val="2B2B2B"/>
            </w14:solidFill>
          </w14:textFill>
        </w:rPr>
        <w:t xml:space="preserve">• </w:t>
      </w:r>
      <w:r>
        <w:rPr>
          <w:rStyle w:val="None"/>
          <w:rFonts w:ascii="Arial" w:hAnsi="Arial"/>
          <w:outline w:val="0"/>
          <w:color w:val="2b2b2b"/>
          <w:u w:color="2b2b2b"/>
          <w:rtl w:val="0"/>
          <w:lang w:val="pt-PT"/>
          <w14:textFill>
            <w14:solidFill>
              <w14:srgbClr w14:val="2B2B2B"/>
            </w14:solidFill>
          </w14:textFill>
        </w:rPr>
        <w:t xml:space="preserve">Jira </w:t>
      </w:r>
      <w:r>
        <w:rPr>
          <w:rStyle w:val="None"/>
          <w:rFonts w:ascii="Arial" w:hAnsi="Arial" w:hint="default"/>
          <w:outline w:val="0"/>
          <w:color w:val="2b2b2b"/>
          <w:u w:color="2b2b2b"/>
          <w:rtl w:val="0"/>
          <w14:textFill>
            <w14:solidFill>
              <w14:srgbClr w14:val="2B2B2B"/>
            </w14:solidFill>
          </w14:textFill>
        </w:rPr>
        <w:t xml:space="preserve">• </w:t>
      </w:r>
      <w:r>
        <w:rPr>
          <w:rStyle w:val="None"/>
          <w:rFonts w:ascii="Arial" w:hAnsi="Arial"/>
          <w:outline w:val="0"/>
          <w:color w:val="2b2b2b"/>
          <w:u w:color="2b2b2b"/>
          <w:rtl w:val="0"/>
          <w14:textFill>
            <w14:solidFill>
              <w14:srgbClr w14:val="2B2B2B"/>
            </w14:solidFill>
          </w14:textFill>
        </w:rPr>
        <w:t xml:space="preserve">Jest </w:t>
      </w:r>
      <w:r>
        <w:rPr>
          <w:rStyle w:val="None"/>
          <w:rFonts w:ascii="Arial" w:hAnsi="Arial" w:hint="default"/>
          <w:outline w:val="0"/>
          <w:color w:val="2b2b2b"/>
          <w:u w:color="2b2b2b"/>
          <w:rtl w:val="0"/>
          <w14:textFill>
            <w14:solidFill>
              <w14:srgbClr w14:val="2B2B2B"/>
            </w14:solidFill>
          </w14:textFill>
        </w:rPr>
        <w:t xml:space="preserve">• </w:t>
      </w:r>
      <w:r>
        <w:rPr>
          <w:rStyle w:val="None"/>
          <w:rFonts w:ascii="Arial" w:hAnsi="Arial"/>
          <w:outline w:val="0"/>
          <w:color w:val="2b2b2b"/>
          <w:u w:color="2b2b2b"/>
          <w:rtl w:val="0"/>
          <w14:textFill>
            <w14:solidFill>
              <w14:srgbClr w14:val="2B2B2B"/>
            </w14:solidFill>
          </w14:textFill>
        </w:rPr>
        <w:t>Enzyme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2b2b2b"/>
          <w:u w:color="2b2b2b"/>
          <w14:textFill>
            <w14:solidFill>
              <w14:srgbClr w14:val="2B2B2B"/>
            </w14:solidFill>
          </w14:textFill>
        </w:rPr>
        <w:br w:type="column"/>
      </w:r>
    </w:p>
    <w:p>
      <w:pPr>
        <w:pStyle w:val="Normal.0"/>
        <w:spacing w:line="20" w:lineRule="atLeast"/>
      </w:pPr>
    </w:p>
    <w:p>
      <w:pPr>
        <w:pStyle w:val="Normal.0"/>
        <w:spacing w:line="396" w:lineRule="exact"/>
        <w:rPr>
          <w:rStyle w:val="Hyperlink.0"/>
        </w:rPr>
      </w:pPr>
    </w:p>
    <w:p>
      <w:pPr>
        <w:pStyle w:val="Normal.0"/>
        <w:spacing w:line="20" w:lineRule="atLeast"/>
        <w:rPr>
          <w:rStyle w:val="None"/>
          <w:rFonts w:ascii="Calibri" w:cs="Calibri" w:hAnsi="Calibri" w:eastAsia="Calibri"/>
          <w:b w:val="1"/>
          <w:bCs w:val="1"/>
          <w:outline w:val="0"/>
          <w:color w:val="6a6a6a"/>
          <w:sz w:val="32"/>
          <w:szCs w:val="32"/>
          <w:u w:color="6a6a6a"/>
          <w14:textFill>
            <w14:solidFill>
              <w14:srgbClr w14:val="6A6A6A"/>
            </w14:solidFill>
          </w14:textFill>
        </w:rPr>
      </w:pPr>
      <w:r>
        <w:rPr>
          <w:rStyle w:val="None"/>
          <w:rFonts w:ascii="Calibri" w:cs="Calibri" w:hAnsi="Calibri" w:eastAsia="Calibri"/>
          <w:b w:val="1"/>
          <w:bCs w:val="1"/>
          <w:outline w:val="0"/>
          <w:color w:val="6a6a6a"/>
          <w:sz w:val="32"/>
          <w:szCs w:val="32"/>
          <w:u w:color="6a6a6a"/>
          <w:rtl w:val="0"/>
          <w:lang w:val="de-DE"/>
          <w14:textFill>
            <w14:solidFill>
              <w14:srgbClr w14:val="6A6A6A"/>
            </w14:solidFill>
          </w14:textFill>
        </w:rPr>
        <w:t>EXPERIENCE</w:t>
      </w:r>
    </w:p>
    <w:p>
      <w:pPr>
        <w:pStyle w:val="Normal.0"/>
        <w:spacing w:line="211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spacing w:line="20" w:lineRule="atLeast"/>
        <w:rPr>
          <w:rStyle w:val="None"/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4"/>
          <w:szCs w:val="24"/>
          <w:u w:color="333333"/>
          <w:rtl w:val="0"/>
          <w:lang w:val="de-DE"/>
          <w14:textFill>
            <w14:solidFill>
              <w14:srgbClr w14:val="333333"/>
            </w14:solidFill>
          </w14:textFill>
        </w:rPr>
        <w:t xml:space="preserve">VERIZON WIRELESS </w:t>
      </w: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de-DE"/>
          <w14:textFill>
            <w14:solidFill>
              <w14:srgbClr w14:val="333333"/>
            </w14:solidFill>
          </w14:textFill>
        </w:rPr>
        <w:t>| WEB DEVELOPER</w:t>
      </w:r>
    </w:p>
    <w:p>
      <w:pPr>
        <w:pStyle w:val="Normal.0"/>
        <w:spacing w:line="20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spacing w:line="20" w:lineRule="atLeast"/>
        <w:rPr>
          <w:rStyle w:val="None"/>
          <w:rFonts w:ascii="Arial" w:cs="Arial" w:hAnsi="Arial" w:eastAsia="Arial"/>
          <w:outline w:val="0"/>
          <w:color w:val="6a6a6a"/>
          <w:u w:color="6a6a6a"/>
          <w14:textFill>
            <w14:solidFill>
              <w14:srgbClr w14:val="6A6A6A"/>
            </w14:solidFill>
          </w14:textFill>
        </w:rPr>
      </w:pPr>
      <w:r>
        <w:rPr>
          <w:rStyle w:val="None"/>
          <w:rFonts w:ascii="Arial" w:hAnsi="Arial"/>
          <w:outline w:val="0"/>
          <w:color w:val="6a6a6a"/>
          <w:u w:color="6a6a6a"/>
          <w:rtl w:val="0"/>
          <w14:textFill>
            <w14:solidFill>
              <w14:srgbClr w14:val="6A6A6A"/>
            </w14:solidFill>
          </w14:textFill>
        </w:rPr>
        <w:t xml:space="preserve">September 2019 </w:t>
      </w:r>
      <w:r>
        <w:rPr>
          <w:rStyle w:val="None"/>
          <w:rFonts w:ascii="Arial" w:hAnsi="Arial" w:hint="default"/>
          <w:outline w:val="0"/>
          <w:color w:val="6a6a6a"/>
          <w:u w:color="6a6a6a"/>
          <w:rtl w:val="0"/>
          <w14:textFill>
            <w14:solidFill>
              <w14:srgbClr w14:val="6A6A6A"/>
            </w14:solidFill>
          </w14:textFill>
        </w:rPr>
        <w:t xml:space="preserve">– </w:t>
      </w:r>
      <w:r>
        <w:rPr>
          <w:rStyle w:val="None"/>
          <w:rFonts w:ascii="Arial" w:hAnsi="Arial"/>
          <w:outline w:val="0"/>
          <w:color w:val="6a6a6a"/>
          <w:u w:color="6a6a6a"/>
          <w:rtl w:val="0"/>
          <w:lang w:val="en-US"/>
          <w14:textFill>
            <w14:solidFill>
              <w14:srgbClr w14:val="6A6A6A"/>
            </w14:solidFill>
          </w14:textFill>
        </w:rPr>
        <w:t>March 2020 | Ashburn, VA</w:t>
      </w:r>
    </w:p>
    <w:p>
      <w:pPr>
        <w:pStyle w:val="Normal.0"/>
        <w:spacing w:line="259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numPr>
          <w:ilvl w:val="0"/>
          <w:numId w:val="2"/>
        </w:numPr>
        <w:bidi w:val="0"/>
        <w:spacing w:line="241" w:lineRule="auto"/>
        <w:ind w:right="160"/>
        <w:jc w:val="both"/>
        <w:rPr>
          <w:rFonts w:ascii="Arial" w:hAnsi="Arial"/>
          <w:outline w:val="0"/>
          <w:color w:val="2b2b2b"/>
          <w:rtl w:val="0"/>
          <w:lang w:val="en-US"/>
          <w14:textFill>
            <w14:solidFill>
              <w14:srgbClr w14:val="2B2B2B"/>
            </w14:solidFill>
          </w14:textFill>
        </w:rPr>
      </w:pPr>
      <w:r>
        <w:rPr>
          <w:rStyle w:val="None"/>
          <w:rFonts w:ascii="Arial" w:hAnsi="Arial"/>
          <w:outline w:val="0"/>
          <w:color w:val="2b2b2b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>Created a full stack application which loaded XML or JSON data from services and bundled data nodes into objects which could be saved in XML or JSON form (cross-compatible).</w:t>
      </w:r>
    </w:p>
    <w:p>
      <w:pPr>
        <w:pStyle w:val="Normal.0"/>
        <w:tabs>
          <w:tab w:val="left" w:pos="500"/>
        </w:tabs>
        <w:spacing w:line="241" w:lineRule="auto"/>
        <w:ind w:left="500" w:right="160" w:hanging="219"/>
        <w:jc w:val="both"/>
        <w:sectPr>
          <w:type w:val="continuous"/>
          <w:pgSz w:w="12240" w:h="15840" w:orient="portrait"/>
          <w:pgMar w:top="179" w:right="740" w:bottom="1097" w:left="700" w:header="0" w:footer="0"/>
          <w:cols w:num="2" w:equalWidth="0">
            <w:col w:w="4040" w:space="300"/>
            <w:col w:w="6460" w:space="0"/>
          </w:cols>
          <w:bidi w:val="0"/>
        </w:sectPr>
      </w:pPr>
    </w:p>
    <w:p>
      <w:pPr>
        <w:pStyle w:val="Normal.0"/>
        <w:spacing w:line="100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spacing w:line="20" w:lineRule="atLeast"/>
        <w:rPr>
          <w:rStyle w:val="None"/>
          <w:rFonts w:ascii="Calibri" w:cs="Calibri" w:hAnsi="Calibri" w:eastAsia="Calibri"/>
          <w:b w:val="1"/>
          <w:bCs w:val="1"/>
          <w:outline w:val="0"/>
          <w:color w:val="6a6a6a"/>
          <w:sz w:val="32"/>
          <w:szCs w:val="32"/>
          <w:u w:color="6a6a6a"/>
          <w14:textFill>
            <w14:solidFill>
              <w14:srgbClr w14:val="6A6A6A"/>
            </w14:solidFill>
          </w14:textFill>
        </w:rPr>
      </w:pPr>
      <w:r>
        <w:rPr>
          <w:rStyle w:val="None"/>
          <w:rFonts w:ascii="Calibri" w:cs="Calibri" w:hAnsi="Calibri" w:eastAsia="Calibri"/>
          <w:b w:val="1"/>
          <w:bCs w:val="1"/>
          <w:outline w:val="0"/>
          <w:color w:val="6a6a6a"/>
          <w:sz w:val="32"/>
          <w:szCs w:val="32"/>
          <w:u w:color="6a6a6a"/>
          <w:rtl w:val="0"/>
          <w14:textFill>
            <w14:solidFill>
              <w14:srgbClr w14:val="6A6A6A"/>
            </w14:solidFill>
          </w14:textFill>
        </w:rPr>
        <w:t>PROJECTS</w:t>
      </w:r>
    </w:p>
    <w:p>
      <w:pPr>
        <w:pStyle w:val="Normal.0"/>
        <w:spacing w:line="281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spacing w:line="243" w:lineRule="auto"/>
        <w:ind w:right="20"/>
        <w:rPr>
          <w:rStyle w:val="None"/>
          <w:rFonts w:ascii="Arial" w:cs="Arial" w:hAnsi="Arial" w:eastAsia="Arial"/>
          <w:outline w:val="0"/>
          <w:color w:val="2b2b2b"/>
          <w:u w:color="2b2b2b"/>
          <w14:textFill>
            <w14:solidFill>
              <w14:srgbClr w14:val="2B2B2B"/>
            </w14:solidFill>
          </w14:textFill>
        </w:rPr>
      </w:pPr>
      <w:r>
        <w:rPr>
          <w:rStyle w:val="None"/>
          <w:rFonts w:ascii="Courier New" w:hAnsi="Courier New"/>
          <w:b w:val="1"/>
          <w:bCs w:val="1"/>
          <w:outline w:val="0"/>
          <w:color w:val="6a6a6a"/>
          <w:u w:color="6a6a6a"/>
          <w:rtl w:val="0"/>
          <w:lang w:val="de-DE"/>
          <w14:textFill>
            <w14:solidFill>
              <w14:srgbClr w14:val="6A6A6A"/>
            </w14:solidFill>
          </w14:textFill>
        </w:rPr>
        <w:t>Christen M. Kerr</w:t>
      </w:r>
      <w:r>
        <w:rPr>
          <w:rStyle w:val="None"/>
          <w:rFonts w:ascii="Arial" w:hAnsi="Arial"/>
          <w:outline w:val="0"/>
          <w:color w:val="2b2b2b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>- Professional website</w:t>
      </w:r>
      <w:r>
        <w:rPr>
          <w:rStyle w:val="None"/>
          <w:rFonts w:ascii="Courier New" w:hAnsi="Courier New"/>
          <w:b w:val="1"/>
          <w:bCs w:val="1"/>
          <w:outline w:val="0"/>
          <w:color w:val="6a6a6a"/>
          <w:u w:color="6a6a6a"/>
          <w:rtl w:val="0"/>
          <w14:textFill>
            <w14:solidFill>
              <w14:srgbClr w14:val="6A6A6A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2b2b2b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>developed in accordance with the client</w:t>
      </w:r>
      <w:r>
        <w:rPr>
          <w:rStyle w:val="None"/>
          <w:rFonts w:ascii="Arial" w:hAnsi="Arial" w:hint="default"/>
          <w:outline w:val="0"/>
          <w:color w:val="2b2b2b"/>
          <w:u w:color="2b2b2b"/>
          <w:rtl w:val="0"/>
          <w14:textFill>
            <w14:solidFill>
              <w14:srgbClr w14:val="2B2B2B"/>
            </w14:solidFill>
          </w14:textFill>
        </w:rPr>
        <w:t>’</w:t>
      </w:r>
      <w:r>
        <w:rPr>
          <w:rStyle w:val="None"/>
          <w:rFonts w:ascii="Arial" w:hAnsi="Arial"/>
          <w:outline w:val="0"/>
          <w:color w:val="2b2b2b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>s wishes. Collaborated and communicated with client at regular intervals to ensure quality and correctness in the product.</w:t>
      </w:r>
    </w:p>
    <w:p>
      <w:pPr>
        <w:pStyle w:val="Normal.0"/>
        <w:spacing w:line="20" w:lineRule="atLeast"/>
        <w:rPr>
          <w:rStyle w:val="None"/>
          <w:rFonts w:ascii="Courier New" w:cs="Courier New" w:hAnsi="Courier New" w:eastAsia="Courier New"/>
          <w:b w:val="1"/>
          <w:bCs w:val="1"/>
          <w:outline w:val="0"/>
          <w:color w:val="6a6a6a"/>
          <w:u w:color="6a6a6a"/>
          <w14:textFill>
            <w14:solidFill>
              <w14:srgbClr w14:val="6A6A6A"/>
            </w14:solidFill>
          </w14:textFill>
        </w:rPr>
      </w:pPr>
      <w:r>
        <w:rPr>
          <w:rStyle w:val="None"/>
          <w:rFonts w:ascii="Courier New" w:hAnsi="Courier New"/>
          <w:b w:val="1"/>
          <w:bCs w:val="1"/>
          <w:outline w:val="0"/>
          <w:color w:val="6a6a6a"/>
          <w:u w:color="6a6a6a"/>
          <w:rtl w:val="0"/>
          <w:lang w:val="nl-NL"/>
          <w14:textFill>
            <w14:solidFill>
              <w14:srgbClr w14:val="6A6A6A"/>
            </w14:solidFill>
          </w14:textFill>
        </w:rPr>
        <w:t>Technologies - React.js, Bootstrap</w:t>
      </w:r>
    </w:p>
    <w:p>
      <w:pPr>
        <w:pStyle w:val="Normal.0"/>
        <w:spacing w:line="247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spacing w:line="238" w:lineRule="auto"/>
        <w:ind w:right="280"/>
        <w:rPr>
          <w:rStyle w:val="None"/>
          <w:rFonts w:ascii="Arial" w:cs="Arial" w:hAnsi="Arial" w:eastAsia="Arial"/>
          <w:outline w:val="0"/>
          <w:color w:val="2b2b2b"/>
          <w:u w:color="2b2b2b"/>
          <w14:textFill>
            <w14:solidFill>
              <w14:srgbClr w14:val="2B2B2B"/>
            </w14:solidFill>
          </w14:textFill>
        </w:rPr>
      </w:pPr>
      <w:r>
        <w:rPr>
          <w:rStyle w:val="None"/>
          <w:rFonts w:ascii="Courier New" w:hAnsi="Courier New"/>
          <w:b w:val="1"/>
          <w:bCs w:val="1"/>
          <w:outline w:val="0"/>
          <w:color w:val="6a6a6a"/>
          <w:u w:color="6a6a6a"/>
          <w:rtl w:val="0"/>
          <w:lang w:val="en-US"/>
          <w14:textFill>
            <w14:solidFill>
              <w14:srgbClr w14:val="6A6A6A"/>
            </w14:solidFill>
          </w14:textFill>
        </w:rPr>
        <w:t>Slithereen</w:t>
      </w:r>
      <w:r>
        <w:rPr>
          <w:rStyle w:val="None"/>
          <w:rFonts w:ascii="Arial" w:hAnsi="Arial"/>
          <w:outline w:val="0"/>
          <w:color w:val="2b2b2b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>- Trivia game which allows multiple</w:t>
      </w:r>
      <w:r>
        <w:rPr>
          <w:rStyle w:val="None"/>
          <w:rFonts w:ascii="Courier New" w:hAnsi="Courier New"/>
          <w:b w:val="1"/>
          <w:bCs w:val="1"/>
          <w:outline w:val="0"/>
          <w:color w:val="6a6a6a"/>
          <w:u w:color="6a6a6a"/>
          <w:rtl w:val="0"/>
          <w14:textFill>
            <w14:solidFill>
              <w14:srgbClr w14:val="6A6A6A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2b2b2b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>users to play and chat with one another concurrently.</w:t>
      </w:r>
    </w:p>
    <w:p>
      <w:pPr>
        <w:pStyle w:val="Normal.0"/>
        <w:spacing w:line="20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ind w:right="560"/>
        <w:rPr>
          <w:rStyle w:val="None"/>
          <w:rFonts w:ascii="Courier New" w:cs="Courier New" w:hAnsi="Courier New" w:eastAsia="Courier New"/>
          <w:b w:val="1"/>
          <w:bCs w:val="1"/>
          <w:outline w:val="0"/>
          <w:color w:val="6a6a6a"/>
          <w:u w:color="6a6a6a"/>
          <w14:textFill>
            <w14:solidFill>
              <w14:srgbClr w14:val="6A6A6A"/>
            </w14:solidFill>
          </w14:textFill>
        </w:rPr>
      </w:pPr>
      <w:r>
        <w:rPr>
          <w:rStyle w:val="None"/>
          <w:rFonts w:ascii="Courier New" w:hAnsi="Courier New"/>
          <w:b w:val="1"/>
          <w:bCs w:val="1"/>
          <w:outline w:val="0"/>
          <w:color w:val="6a6a6a"/>
          <w:u w:color="6a6a6a"/>
          <w:rtl w:val="0"/>
          <w:lang w:val="nl-NL"/>
          <w14:textFill>
            <w14:solidFill>
              <w14:srgbClr w14:val="6A6A6A"/>
            </w14:solidFill>
          </w14:textFill>
        </w:rPr>
        <w:t>Technologies - React.js, socket.io, Node.js, Express.js</w:t>
      </w:r>
    </w:p>
    <w:p>
      <w:pPr>
        <w:pStyle w:val="Normal.0"/>
        <w:spacing w:line="167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spacing w:line="238" w:lineRule="auto"/>
        <w:ind w:right="340"/>
        <w:rPr>
          <w:rStyle w:val="None"/>
          <w:rFonts w:ascii="Arial" w:cs="Arial" w:hAnsi="Arial" w:eastAsia="Arial"/>
          <w:outline w:val="0"/>
          <w:color w:val="2b2b2b"/>
          <w:u w:color="2b2b2b"/>
          <w14:textFill>
            <w14:solidFill>
              <w14:srgbClr w14:val="2B2B2B"/>
            </w14:solidFill>
          </w14:textFill>
        </w:rPr>
      </w:pPr>
      <w:r>
        <w:rPr>
          <w:rStyle w:val="None"/>
          <w:rFonts w:ascii="Courier New" w:hAnsi="Courier New"/>
          <w:b w:val="1"/>
          <w:bCs w:val="1"/>
          <w:outline w:val="0"/>
          <w:color w:val="6a6a6a"/>
          <w:u w:color="6a6a6a"/>
          <w:rtl w:val="0"/>
          <w:lang w:val="en-US"/>
          <w14:textFill>
            <w14:solidFill>
              <w14:srgbClr w14:val="6A6A6A"/>
            </w14:solidFill>
          </w14:textFill>
        </w:rPr>
        <w:t>Scrappy</w:t>
      </w:r>
      <w:r>
        <w:rPr>
          <w:rStyle w:val="None"/>
          <w:rFonts w:ascii="Arial" w:hAnsi="Arial"/>
          <w:outline w:val="0"/>
          <w:color w:val="2b2b2b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>- Reddit scraper which allows users to</w:t>
      </w:r>
      <w:r>
        <w:rPr>
          <w:rStyle w:val="None"/>
          <w:rFonts w:ascii="Courier New" w:hAnsi="Courier New"/>
          <w:b w:val="1"/>
          <w:bCs w:val="1"/>
          <w:outline w:val="0"/>
          <w:color w:val="6a6a6a"/>
          <w:u w:color="6a6a6a"/>
          <w:rtl w:val="0"/>
          <w14:textFill>
            <w14:solidFill>
              <w14:srgbClr w14:val="6A6A6A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2b2b2b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>filter posts based on advanced queries and download content in bulk.</w:t>
      </w:r>
    </w:p>
    <w:p>
      <w:pPr>
        <w:pStyle w:val="Normal.0"/>
        <w:spacing w:line="20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ind w:right="780"/>
        <w:rPr>
          <w:rStyle w:val="None"/>
          <w:rFonts w:ascii="Courier New" w:cs="Courier New" w:hAnsi="Courier New" w:eastAsia="Courier New"/>
          <w:b w:val="1"/>
          <w:bCs w:val="1"/>
          <w:outline w:val="0"/>
          <w:color w:val="6a6a6a"/>
          <w:sz w:val="19"/>
          <w:szCs w:val="19"/>
          <w:u w:color="6a6a6a"/>
          <w14:textFill>
            <w14:solidFill>
              <w14:srgbClr w14:val="6A6A6A"/>
            </w14:solidFill>
          </w14:textFill>
        </w:rPr>
      </w:pPr>
      <w:r>
        <w:rPr>
          <w:rStyle w:val="None"/>
          <w:rFonts w:ascii="Courier New" w:hAnsi="Courier New"/>
          <w:b w:val="1"/>
          <w:bCs w:val="1"/>
          <w:outline w:val="0"/>
          <w:color w:val="6a6a6a"/>
          <w:sz w:val="19"/>
          <w:szCs w:val="19"/>
          <w:u w:color="6a6a6a"/>
          <w:rtl w:val="0"/>
          <w:lang w:val="nl-NL"/>
          <w14:textFill>
            <w14:solidFill>
              <w14:srgbClr w14:val="6A6A6A"/>
            </w14:solidFill>
          </w14:textFill>
        </w:rPr>
        <w:t>Technologies - React.js, Node.js, Express.js, anime.js</w:t>
      </w:r>
    </w:p>
    <w:p>
      <w:pPr>
        <w:pStyle w:val="Normal.0"/>
        <w:spacing w:line="144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spacing w:line="254" w:lineRule="auto"/>
        <w:rPr>
          <w:rStyle w:val="None"/>
          <w:rFonts w:ascii="Arial" w:cs="Arial" w:hAnsi="Arial" w:eastAsia="Arial"/>
          <w:outline w:val="0"/>
          <w:color w:val="2b2b2b"/>
          <w:sz w:val="19"/>
          <w:szCs w:val="19"/>
          <w:u w:color="2b2b2b"/>
          <w14:textFill>
            <w14:solidFill>
              <w14:srgbClr w14:val="2B2B2B"/>
            </w14:solidFill>
          </w14:textFill>
        </w:rPr>
      </w:pPr>
      <w:r>
        <w:rPr>
          <w:rStyle w:val="None"/>
          <w:rFonts w:ascii="Courier New" w:hAnsi="Courier New"/>
          <w:b w:val="1"/>
          <w:bCs w:val="1"/>
          <w:outline w:val="0"/>
          <w:color w:val="6a6a6a"/>
          <w:sz w:val="19"/>
          <w:szCs w:val="19"/>
          <w:u w:color="6a6a6a"/>
          <w:rtl w:val="0"/>
          <w:lang w:val="pt-PT"/>
          <w14:textFill>
            <w14:solidFill>
              <w14:srgbClr w14:val="6A6A6A"/>
            </w14:solidFill>
          </w14:textFill>
        </w:rPr>
        <w:t>Mangad</w:t>
      </w:r>
      <w:r>
        <w:rPr>
          <w:rStyle w:val="None"/>
          <w:rFonts w:ascii="Arial" w:hAnsi="Arial"/>
          <w:outline w:val="0"/>
          <w:color w:val="2b2b2b"/>
          <w:sz w:val="19"/>
          <w:szCs w:val="19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>- Image sharing site for manga lovers.</w:t>
      </w:r>
      <w:r>
        <w:rPr>
          <w:rStyle w:val="None"/>
          <w:rFonts w:ascii="Courier New" w:hAnsi="Courier New"/>
          <w:b w:val="1"/>
          <w:bCs w:val="1"/>
          <w:outline w:val="0"/>
          <w:color w:val="6a6a6a"/>
          <w:sz w:val="19"/>
          <w:szCs w:val="19"/>
          <w:u w:color="6a6a6a"/>
          <w:rtl w:val="0"/>
          <w14:textFill>
            <w14:solidFill>
              <w14:srgbClr w14:val="6A6A6A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2b2b2b"/>
          <w:sz w:val="19"/>
          <w:szCs w:val="19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>Backend functions to give users full CRUD (create, read, update, delete) functionality through API calls. Users are authorized with Passport.js.</w:t>
      </w:r>
    </w:p>
    <w:p>
      <w:pPr>
        <w:pStyle w:val="Normal.0"/>
        <w:spacing w:line="20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ind w:right="560"/>
      </w:pPr>
      <w:r>
        <w:rPr>
          <w:rStyle w:val="None"/>
          <w:rFonts w:ascii="Courier New" w:hAnsi="Courier New"/>
          <w:b w:val="1"/>
          <w:bCs w:val="1"/>
          <w:outline w:val="0"/>
          <w:color w:val="6a6a6a"/>
          <w:sz w:val="17"/>
          <w:szCs w:val="17"/>
          <w:u w:color="6a6a6a"/>
          <w:rtl w:val="0"/>
          <w:lang w:val="nl-NL"/>
          <w14:textFill>
            <w14:solidFill>
              <w14:srgbClr w14:val="6A6A6A"/>
            </w14:solidFill>
          </w14:textFill>
        </w:rPr>
        <w:t>Technologies - Node.js, Express.js, Passport.js, MongoDB, Handlebars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6a6a6a"/>
          <w:sz w:val="17"/>
          <w:szCs w:val="17"/>
          <w:u w:color="6a6a6a"/>
          <w14:textFill>
            <w14:solidFill>
              <w14:srgbClr w14:val="6A6A6A"/>
            </w14:solidFill>
          </w14:textFill>
        </w:rPr>
        <w:br w:type="column"/>
      </w:r>
    </w:p>
    <w:p>
      <w:pPr>
        <w:pStyle w:val="Normal.0"/>
        <w:spacing w:line="104" w:lineRule="exact"/>
      </w:pPr>
    </w:p>
    <w:p>
      <w:pPr>
        <w:pStyle w:val="Normal.0"/>
        <w:spacing w:line="104" w:lineRule="exact"/>
        <w:rPr>
          <w:rStyle w:val="Hyperlink.0"/>
        </w:rPr>
      </w:pPr>
    </w:p>
    <w:p>
      <w:pPr>
        <w:pStyle w:val="Normal.0"/>
        <w:numPr>
          <w:ilvl w:val="0"/>
          <w:numId w:val="4"/>
        </w:numPr>
        <w:bidi w:val="0"/>
        <w:spacing w:line="236" w:lineRule="auto"/>
        <w:ind w:right="600"/>
        <w:jc w:val="left"/>
        <w:rPr>
          <w:rFonts w:ascii="Arial" w:hAnsi="Arial"/>
          <w:outline w:val="0"/>
          <w:color w:val="2b2b2b"/>
          <w:rtl w:val="0"/>
          <w:lang w:val="en-US"/>
          <w14:textFill>
            <w14:solidFill>
              <w14:srgbClr w14:val="2B2B2B"/>
            </w14:solidFill>
          </w14:textFill>
        </w:rPr>
      </w:pPr>
      <w:r>
        <w:rPr>
          <w:rStyle w:val="None"/>
          <w:rFonts w:ascii="Arial" w:hAnsi="Arial"/>
          <w:outline w:val="0"/>
          <w:color w:val="2b2b2b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>Integrated tool with Postgres to allow saving and loading of data through RESTful API calls.</w:t>
      </w:r>
    </w:p>
    <w:p>
      <w:pPr>
        <w:pStyle w:val="Normal.0"/>
        <w:spacing w:line="105" w:lineRule="exact"/>
        <w:rPr>
          <w:rStyle w:val="None"/>
          <w:rFonts w:ascii="Arial" w:cs="Arial" w:hAnsi="Arial" w:eastAsia="Arial"/>
          <w:outline w:val="0"/>
          <w:color w:val="2b2b2b"/>
          <w:u w:color="2b2b2b"/>
          <w14:textFill>
            <w14:solidFill>
              <w14:srgbClr w14:val="2B2B2B"/>
            </w14:solidFill>
          </w14:textFill>
        </w:rPr>
      </w:pPr>
    </w:p>
    <w:p>
      <w:pPr>
        <w:pStyle w:val="Normal.0"/>
        <w:numPr>
          <w:ilvl w:val="0"/>
          <w:numId w:val="4"/>
        </w:numPr>
        <w:bidi w:val="0"/>
        <w:spacing w:line="236" w:lineRule="auto"/>
        <w:ind w:right="460"/>
        <w:jc w:val="left"/>
        <w:rPr>
          <w:rFonts w:ascii="Arial" w:hAnsi="Arial"/>
          <w:outline w:val="0"/>
          <w:color w:val="2b2b2b"/>
          <w:rtl w:val="0"/>
          <w:lang w:val="en-US"/>
          <w14:textFill>
            <w14:solidFill>
              <w14:srgbClr w14:val="2B2B2B"/>
            </w14:solidFill>
          </w14:textFill>
        </w:rPr>
      </w:pPr>
      <w:r>
        <w:rPr>
          <w:rStyle w:val="None"/>
          <w:rFonts w:ascii="Arial" w:hAnsi="Arial"/>
          <w:outline w:val="0"/>
          <w:color w:val="2b2b2b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>Converted legacy code written in vanilla JavaScript or jQuery into modern React components.</w:t>
      </w:r>
    </w:p>
    <w:p>
      <w:pPr>
        <w:pStyle w:val="Normal.0"/>
        <w:spacing w:line="105" w:lineRule="exact"/>
        <w:rPr>
          <w:rStyle w:val="None"/>
          <w:rFonts w:ascii="Arial" w:cs="Arial" w:hAnsi="Arial" w:eastAsia="Arial"/>
          <w:outline w:val="0"/>
          <w:color w:val="2b2b2b"/>
          <w:u w:color="2b2b2b"/>
          <w14:textFill>
            <w14:solidFill>
              <w14:srgbClr w14:val="2B2B2B"/>
            </w14:solidFill>
          </w14:textFill>
        </w:rPr>
      </w:pPr>
    </w:p>
    <w:p>
      <w:pPr>
        <w:pStyle w:val="Normal.0"/>
        <w:numPr>
          <w:ilvl w:val="0"/>
          <w:numId w:val="5"/>
        </w:numPr>
        <w:bidi w:val="0"/>
        <w:spacing w:line="258" w:lineRule="auto"/>
        <w:ind w:right="520"/>
        <w:jc w:val="left"/>
        <w:rPr>
          <w:rFonts w:ascii="Arial" w:hAnsi="Arial"/>
          <w:outline w:val="0"/>
          <w:color w:val="2b2b2b"/>
          <w:sz w:val="19"/>
          <w:szCs w:val="19"/>
          <w:rtl w:val="0"/>
          <w:lang w:val="en-US"/>
          <w14:textFill>
            <w14:solidFill>
              <w14:srgbClr w14:val="2B2B2B"/>
            </w14:solidFill>
          </w14:textFill>
        </w:rPr>
      </w:pPr>
      <w:r>
        <w:rPr>
          <w:rStyle w:val="None"/>
          <w:rFonts w:ascii="Arial" w:hAnsi="Arial"/>
          <w:outline w:val="0"/>
          <w:color w:val="2b2b2b"/>
          <w:sz w:val="19"/>
          <w:szCs w:val="19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>Created customizable, reusable React components from InVision mockups, in accordance with Verizon design standards.</w:t>
      </w:r>
    </w:p>
    <w:p>
      <w:pPr>
        <w:pStyle w:val="Normal.0"/>
        <w:spacing w:line="88" w:lineRule="exact"/>
        <w:rPr>
          <w:rStyle w:val="None"/>
          <w:rFonts w:ascii="Arial" w:cs="Arial" w:hAnsi="Arial" w:eastAsia="Arial"/>
          <w:outline w:val="0"/>
          <w:color w:val="2b2b2b"/>
          <w:sz w:val="19"/>
          <w:szCs w:val="19"/>
          <w:u w:color="2b2b2b"/>
          <w14:textFill>
            <w14:solidFill>
              <w14:srgbClr w14:val="2B2B2B"/>
            </w14:solidFill>
          </w14:textFill>
        </w:rPr>
      </w:pPr>
    </w:p>
    <w:p>
      <w:pPr>
        <w:pStyle w:val="Normal.0"/>
        <w:numPr>
          <w:ilvl w:val="0"/>
          <w:numId w:val="5"/>
        </w:numPr>
        <w:bidi w:val="0"/>
        <w:spacing w:line="258" w:lineRule="auto"/>
        <w:ind w:right="680"/>
        <w:jc w:val="left"/>
        <w:rPr>
          <w:rFonts w:ascii="Arial" w:hAnsi="Arial"/>
          <w:outline w:val="0"/>
          <w:color w:val="2b2b2b"/>
          <w:sz w:val="19"/>
          <w:szCs w:val="19"/>
          <w:rtl w:val="0"/>
          <w:lang w:val="en-US"/>
          <w14:textFill>
            <w14:solidFill>
              <w14:srgbClr w14:val="2B2B2B"/>
            </w14:solidFill>
          </w14:textFill>
        </w:rPr>
      </w:pPr>
      <w:r>
        <w:rPr>
          <w:rStyle w:val="None"/>
          <w:rFonts w:ascii="Arial" w:hAnsi="Arial"/>
          <w:outline w:val="0"/>
          <w:color w:val="2b2b2b"/>
          <w:sz w:val="19"/>
          <w:szCs w:val="19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>Handled front end bug fixes through the Jira ticketing platform, communicating with 3 developer colleagues regularly.</w:t>
      </w:r>
    </w:p>
    <w:p>
      <w:pPr>
        <w:pStyle w:val="Normal.0"/>
        <w:spacing w:line="178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spacing w:line="20" w:lineRule="atLeast"/>
        <w:rPr>
          <w:rStyle w:val="None"/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4"/>
          <w:szCs w:val="24"/>
          <w:u w:color="333333"/>
          <w:rtl w:val="0"/>
          <w:lang w:val="de-DE"/>
          <w14:textFill>
            <w14:solidFill>
              <w14:srgbClr w14:val="333333"/>
            </w14:solidFill>
          </w14:textFill>
        </w:rPr>
        <w:t xml:space="preserve">FREELANCE WEB DEVELOPMENT </w:t>
      </w: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14:textFill>
            <w14:solidFill>
              <w14:srgbClr w14:val="333333"/>
            </w14:solidFill>
          </w14:textFill>
        </w:rPr>
        <w:t>| SELF-EMPLOYED</w:t>
      </w:r>
    </w:p>
    <w:p>
      <w:pPr>
        <w:pStyle w:val="Normal.0"/>
        <w:spacing w:line="20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spacing w:line="20" w:lineRule="atLeast"/>
        <w:rPr>
          <w:rStyle w:val="None"/>
          <w:rFonts w:ascii="Arial" w:cs="Arial" w:hAnsi="Arial" w:eastAsia="Arial"/>
          <w:outline w:val="0"/>
          <w:color w:val="6a6a6a"/>
          <w:u w:color="6a6a6a"/>
          <w14:textFill>
            <w14:solidFill>
              <w14:srgbClr w14:val="6A6A6A"/>
            </w14:solidFill>
          </w14:textFill>
        </w:rPr>
      </w:pPr>
      <w:r>
        <w:rPr>
          <w:rStyle w:val="None"/>
          <w:rFonts w:ascii="Arial" w:hAnsi="Arial"/>
          <w:outline w:val="0"/>
          <w:color w:val="6a6a6a"/>
          <w:u w:color="6a6a6a"/>
          <w:rtl w:val="0"/>
          <w:lang w:val="en-US"/>
          <w14:textFill>
            <w14:solidFill>
              <w14:srgbClr w14:val="6A6A6A"/>
            </w14:solidFill>
          </w14:textFill>
        </w:rPr>
        <w:t>October 2018 - March 2019| Washington, D.C.</w:t>
      </w:r>
    </w:p>
    <w:p>
      <w:pPr>
        <w:pStyle w:val="Normal.0"/>
        <w:spacing w:line="219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numPr>
          <w:ilvl w:val="0"/>
          <w:numId w:val="7"/>
        </w:numPr>
        <w:bidi w:val="0"/>
        <w:spacing w:line="258" w:lineRule="auto"/>
        <w:ind w:right="0"/>
        <w:jc w:val="left"/>
        <w:rPr>
          <w:rFonts w:ascii="Arial" w:hAnsi="Arial"/>
          <w:outline w:val="0"/>
          <w:color w:val="2b2b2b"/>
          <w:sz w:val="19"/>
          <w:szCs w:val="19"/>
          <w:rtl w:val="0"/>
          <w:lang w:val="en-US"/>
          <w14:textFill>
            <w14:solidFill>
              <w14:srgbClr w14:val="2B2B2B"/>
            </w14:solidFill>
          </w14:textFill>
        </w:rPr>
      </w:pPr>
      <w:r>
        <w:rPr>
          <w:rStyle w:val="None"/>
          <w:rFonts w:ascii="Arial" w:hAnsi="Arial"/>
          <w:outline w:val="0"/>
          <w:color w:val="2b2b2b"/>
          <w:sz w:val="19"/>
          <w:szCs w:val="19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>Created a website for a professional practice, making use of the Google Maps API, React Router, and custom Javascript animations.</w:t>
      </w:r>
    </w:p>
    <w:p>
      <w:pPr>
        <w:pStyle w:val="Normal.0"/>
        <w:spacing w:line="72" w:lineRule="exact"/>
        <w:rPr>
          <w:rStyle w:val="None"/>
          <w:rFonts w:ascii="Arial" w:cs="Arial" w:hAnsi="Arial" w:eastAsia="Arial"/>
          <w:outline w:val="0"/>
          <w:color w:val="2b2b2b"/>
          <w:sz w:val="19"/>
          <w:szCs w:val="19"/>
          <w:u w:color="2b2b2b"/>
          <w14:textFill>
            <w14:solidFill>
              <w14:srgbClr w14:val="2B2B2B"/>
            </w14:solidFill>
          </w14:textFill>
        </w:rPr>
      </w:pPr>
    </w:p>
    <w:p>
      <w:pPr>
        <w:pStyle w:val="Normal.0"/>
        <w:numPr>
          <w:ilvl w:val="0"/>
          <w:numId w:val="8"/>
        </w:numPr>
        <w:bidi w:val="0"/>
        <w:spacing w:line="20" w:lineRule="atLeast"/>
        <w:ind w:right="0"/>
        <w:jc w:val="left"/>
        <w:rPr>
          <w:rFonts w:ascii="Arial" w:hAnsi="Arial"/>
          <w:outline w:val="0"/>
          <w:color w:val="2b2b2b"/>
          <w:rtl w:val="0"/>
          <w:lang w:val="en-US"/>
          <w14:textFill>
            <w14:solidFill>
              <w14:srgbClr w14:val="2B2B2B"/>
            </w14:solidFill>
          </w14:textFill>
        </w:rPr>
      </w:pPr>
      <w:r>
        <w:rPr>
          <w:rStyle w:val="None"/>
          <w:rFonts w:ascii="Arial" w:hAnsi="Arial"/>
          <w:outline w:val="0"/>
          <w:color w:val="2b2b2b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>Used Bootstrap 4 to create mobile-friendly, personalized elements.</w:t>
      </w:r>
    </w:p>
    <w:p>
      <w:pPr>
        <w:pStyle w:val="Normal.0"/>
        <w:spacing w:line="104" w:lineRule="exact"/>
        <w:rPr>
          <w:rStyle w:val="None"/>
          <w:rFonts w:ascii="Arial" w:cs="Arial" w:hAnsi="Arial" w:eastAsia="Arial"/>
          <w:outline w:val="0"/>
          <w:color w:val="2b2b2b"/>
          <w:u w:color="2b2b2b"/>
          <w14:textFill>
            <w14:solidFill>
              <w14:srgbClr w14:val="2B2B2B"/>
            </w14:solidFill>
          </w14:textFill>
        </w:rPr>
      </w:pPr>
    </w:p>
    <w:p>
      <w:pPr>
        <w:pStyle w:val="Normal.0"/>
        <w:numPr>
          <w:ilvl w:val="0"/>
          <w:numId w:val="8"/>
        </w:numPr>
        <w:bidi w:val="0"/>
        <w:spacing w:line="236" w:lineRule="auto"/>
        <w:ind w:right="360"/>
        <w:jc w:val="left"/>
        <w:rPr>
          <w:rFonts w:ascii="Arial" w:hAnsi="Arial"/>
          <w:outline w:val="0"/>
          <w:color w:val="2b2b2b"/>
          <w:rtl w:val="0"/>
          <w:lang w:val="en-US"/>
          <w14:textFill>
            <w14:solidFill>
              <w14:srgbClr w14:val="2B2B2B"/>
            </w14:solidFill>
          </w14:textFill>
        </w:rPr>
      </w:pPr>
      <w:r>
        <w:rPr>
          <w:rStyle w:val="None"/>
          <w:rFonts w:ascii="Arial" w:hAnsi="Arial"/>
          <w:outline w:val="0"/>
          <w:color w:val="2b2b2b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>Adhered to Section 508 guidelines by using semantic tagging, color contrast, keyboard only navigation, and more.</w:t>
      </w:r>
    </w:p>
    <w:p>
      <w:pPr>
        <w:pStyle w:val="Normal.0"/>
        <w:spacing w:line="196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spacing w:line="20" w:lineRule="atLeast"/>
        <w:rPr>
          <w:rStyle w:val="None"/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4"/>
          <w:szCs w:val="24"/>
          <w:u w:color="333333"/>
          <w:rtl w:val="0"/>
          <w:lang w:val="de-DE"/>
          <w14:textFill>
            <w14:solidFill>
              <w14:srgbClr w14:val="333333"/>
            </w14:solidFill>
          </w14:textFill>
        </w:rPr>
        <w:t xml:space="preserve">GENERAL ASSEMBLY </w:t>
      </w: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:lang w:val="de-DE"/>
          <w14:textFill>
            <w14:solidFill>
              <w14:srgbClr w14:val="333333"/>
            </w14:solidFill>
          </w14:textFill>
        </w:rPr>
        <w:t>| IMMERSIVE WEB DEV. STUDENT</w:t>
      </w:r>
    </w:p>
    <w:p>
      <w:pPr>
        <w:pStyle w:val="Normal.0"/>
        <w:spacing w:line="20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spacing w:line="20" w:lineRule="atLeast"/>
        <w:rPr>
          <w:rStyle w:val="None"/>
          <w:rFonts w:ascii="Arial" w:cs="Arial" w:hAnsi="Arial" w:eastAsia="Arial"/>
          <w:outline w:val="0"/>
          <w:color w:val="6a6a6a"/>
          <w:u w:color="6a6a6a"/>
          <w14:textFill>
            <w14:solidFill>
              <w14:srgbClr w14:val="6A6A6A"/>
            </w14:solidFill>
          </w14:textFill>
        </w:rPr>
      </w:pPr>
      <w:r>
        <w:rPr>
          <w:rStyle w:val="None"/>
          <w:rFonts w:ascii="Arial" w:hAnsi="Arial"/>
          <w:outline w:val="0"/>
          <w:color w:val="6a6a6a"/>
          <w:u w:color="6a6a6a"/>
          <w:rtl w:val="0"/>
          <w:lang w:val="en-US"/>
          <w14:textFill>
            <w14:solidFill>
              <w14:srgbClr w14:val="6A6A6A"/>
            </w14:solidFill>
          </w14:textFill>
        </w:rPr>
        <w:t>January 2018 - April 2018 | Washington, D.C.</w:t>
      </w:r>
    </w:p>
    <w:p>
      <w:pPr>
        <w:pStyle w:val="Normal.0"/>
        <w:spacing w:line="219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numPr>
          <w:ilvl w:val="0"/>
          <w:numId w:val="10"/>
        </w:numPr>
        <w:bidi w:val="0"/>
        <w:spacing w:line="236" w:lineRule="auto"/>
        <w:ind w:right="380"/>
        <w:jc w:val="left"/>
        <w:rPr>
          <w:rFonts w:ascii="Arial" w:hAnsi="Arial"/>
          <w:outline w:val="0"/>
          <w:color w:val="2b2b2b"/>
          <w:rtl w:val="0"/>
          <w:lang w:val="en-US"/>
          <w14:textFill>
            <w14:solidFill>
              <w14:srgbClr w14:val="2B2B2B"/>
            </w14:solidFill>
          </w14:textFill>
        </w:rPr>
      </w:pPr>
      <w:r>
        <w:rPr>
          <w:rStyle w:val="None"/>
          <w:rFonts w:ascii="Arial" w:hAnsi="Arial"/>
          <w:outline w:val="0"/>
          <w:color w:val="2b2b2b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>Completed a 12 week, full-time web development course, studying under the guidance of instructors and independently.</w:t>
      </w:r>
    </w:p>
    <w:p>
      <w:pPr>
        <w:pStyle w:val="Normal.0"/>
        <w:spacing w:line="105" w:lineRule="exact"/>
        <w:rPr>
          <w:rStyle w:val="None"/>
          <w:rFonts w:ascii="Arial" w:cs="Arial" w:hAnsi="Arial" w:eastAsia="Arial"/>
          <w:outline w:val="0"/>
          <w:color w:val="2b2b2b"/>
          <w:u w:color="2b2b2b"/>
          <w14:textFill>
            <w14:solidFill>
              <w14:srgbClr w14:val="2B2B2B"/>
            </w14:solidFill>
          </w14:textFill>
        </w:rPr>
      </w:pPr>
    </w:p>
    <w:p>
      <w:pPr>
        <w:pStyle w:val="Normal.0"/>
        <w:numPr>
          <w:ilvl w:val="0"/>
          <w:numId w:val="11"/>
        </w:numPr>
        <w:bidi w:val="0"/>
        <w:spacing w:line="255" w:lineRule="auto"/>
        <w:ind w:right="60"/>
        <w:jc w:val="left"/>
        <w:rPr>
          <w:rFonts w:ascii="Arial" w:hAnsi="Arial"/>
          <w:outline w:val="0"/>
          <w:color w:val="2b2b2b"/>
          <w:sz w:val="19"/>
          <w:szCs w:val="19"/>
          <w:rtl w:val="0"/>
          <w:lang w:val="en-US"/>
          <w14:textFill>
            <w14:solidFill>
              <w14:srgbClr w14:val="2B2B2B"/>
            </w14:solidFill>
          </w14:textFill>
        </w:rPr>
      </w:pPr>
      <w:r>
        <w:rPr>
          <w:rStyle w:val="None"/>
          <w:rFonts w:ascii="Arial" w:hAnsi="Arial"/>
          <w:outline w:val="0"/>
          <w:color w:val="2b2b2b"/>
          <w:sz w:val="19"/>
          <w:szCs w:val="19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>Developed 4 full-stack applications using HTML, CSS, JavaScript, Node.js, Express.js, Bootstrap, React.js, and other technologies. The planning process for these projects involved wireframing, coordinating Git flow, detailing MVP</w:t>
      </w:r>
      <w:r>
        <w:rPr>
          <w:rStyle w:val="None"/>
          <w:rFonts w:ascii="Arial" w:hAnsi="Arial" w:hint="default"/>
          <w:outline w:val="0"/>
          <w:color w:val="2b2b2b"/>
          <w:sz w:val="19"/>
          <w:szCs w:val="19"/>
          <w:u w:color="2b2b2b"/>
          <w:rtl w:val="0"/>
          <w14:textFill>
            <w14:solidFill>
              <w14:srgbClr w14:val="2B2B2B"/>
            </w14:solidFill>
          </w14:textFill>
        </w:rPr>
        <w:t>’</w:t>
      </w:r>
      <w:r>
        <w:rPr>
          <w:rStyle w:val="None"/>
          <w:rFonts w:ascii="Arial" w:hAnsi="Arial"/>
          <w:outline w:val="0"/>
          <w:color w:val="2b2b2b"/>
          <w:sz w:val="19"/>
          <w:szCs w:val="19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>s, and envisioning user stories.</w:t>
      </w:r>
    </w:p>
    <w:p>
      <w:pPr>
        <w:pStyle w:val="Normal.0"/>
        <w:numPr>
          <w:ilvl w:val="0"/>
          <w:numId w:val="11"/>
        </w:numPr>
        <w:bidi w:val="0"/>
        <w:spacing w:line="255" w:lineRule="auto"/>
        <w:ind w:right="60"/>
        <w:jc w:val="left"/>
        <w:rPr>
          <w:rFonts w:ascii="Arial" w:cs="Arial" w:hAnsi="Arial" w:eastAsia="Arial"/>
          <w:outline w:val="0"/>
          <w:color w:val="2b2b2b"/>
          <w:sz w:val="19"/>
          <w:szCs w:val="19"/>
          <w:rtl w:val="0"/>
          <w14:textFill>
            <w14:solidFill>
              <w14:srgbClr w14:val="2B2B2B"/>
            </w14:solidFill>
          </w14:textFill>
        </w:rPr>
        <w:sectPr>
          <w:type w:val="continuous"/>
          <w:pgSz w:w="12240" w:h="15840" w:orient="portrait"/>
          <w:pgMar w:top="179" w:right="740" w:bottom="1097" w:left="700" w:header="0" w:footer="0"/>
          <w:cols w:num="2" w:equalWidth="0">
            <w:col w:w="4240" w:space="100"/>
            <w:col w:w="6460" w:space="0"/>
          </w:cols>
          <w:bidi w:val="0"/>
        </w:sectPr>
      </w:pPr>
    </w:p>
    <w:p>
      <w:pPr>
        <w:pStyle w:val="Normal.0"/>
        <w:spacing w:line="238" w:lineRule="auto"/>
        <w:rPr>
          <w:rStyle w:val="None"/>
          <w:rFonts w:ascii="Calibri" w:cs="Calibri" w:hAnsi="Calibri" w:eastAsia="Calibri"/>
          <w:b w:val="1"/>
          <w:bCs w:val="1"/>
          <w:outline w:val="0"/>
          <w:color w:val="6a6a6a"/>
          <w:sz w:val="32"/>
          <w:szCs w:val="32"/>
          <w:u w:color="6a6a6a"/>
          <w14:textFill>
            <w14:solidFill>
              <w14:srgbClr w14:val="6A6A6A"/>
            </w14:solidFill>
          </w14:textFill>
        </w:rPr>
      </w:pPr>
      <w:r>
        <w:rPr>
          <w:rStyle w:val="None"/>
          <w:rFonts w:ascii="Calibri" w:cs="Calibri" w:hAnsi="Calibri" w:eastAsia="Calibri"/>
          <w:b w:val="1"/>
          <w:bCs w:val="1"/>
          <w:outline w:val="0"/>
          <w:color w:val="6a6a6a"/>
          <w:sz w:val="32"/>
          <w:szCs w:val="32"/>
          <w:u w:color="6a6a6a"/>
          <w:rtl w:val="0"/>
          <w:lang w:val="en-US"/>
          <w14:textFill>
            <w14:solidFill>
              <w14:srgbClr w14:val="6A6A6A"/>
            </w14:solidFill>
          </w14:textFill>
        </w:rPr>
        <w:t>EDUCATION</w:t>
      </w:r>
    </w:p>
    <w:p>
      <w:pPr>
        <w:pStyle w:val="Normal.0"/>
        <w:spacing w:line="183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spacing w:line="20" w:lineRule="atLeast"/>
        <w:rPr>
          <w:rStyle w:val="None"/>
          <w:rFonts w:ascii="Arial" w:cs="Arial" w:hAnsi="Arial" w:eastAsia="Arial"/>
          <w:b w:val="1"/>
          <w:bCs w:val="1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4"/>
          <w:szCs w:val="24"/>
          <w:u w:color="333333"/>
          <w:rtl w:val="0"/>
          <w:lang w:val="de-DE"/>
          <w14:textFill>
            <w14:solidFill>
              <w14:srgbClr w14:val="333333"/>
            </w14:solidFill>
          </w14:textFill>
        </w:rPr>
        <w:t>GENERAL ASSEMBLY</w:t>
      </w:r>
    </w:p>
    <w:p>
      <w:pPr>
        <w:pStyle w:val="Normal.0"/>
        <w:spacing w:line="20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spacing w:line="20" w:lineRule="atLeast"/>
        <w:rPr>
          <w:rStyle w:val="None"/>
          <w:rFonts w:ascii="Arial" w:cs="Arial" w:hAnsi="Arial" w:eastAsia="Arial"/>
          <w:outline w:val="0"/>
          <w:color w:val="333333"/>
          <w:sz w:val="22"/>
          <w:szCs w:val="22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outline w:val="0"/>
          <w:color w:val="333333"/>
          <w:sz w:val="22"/>
          <w:szCs w:val="22"/>
          <w:u w:color="333333"/>
          <w:rtl w:val="0"/>
          <w:lang w:val="de-DE"/>
          <w14:textFill>
            <w14:solidFill>
              <w14:srgbClr w14:val="333333"/>
            </w14:solidFill>
          </w14:textFill>
        </w:rPr>
        <w:t>IMMERSIVE WEB DEVELOPMENT</w:t>
      </w:r>
    </w:p>
    <w:p>
      <w:pPr>
        <w:pStyle w:val="Normal.0"/>
        <w:spacing w:line="20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spacing w:line="20" w:lineRule="atLeast"/>
        <w:rPr>
          <w:rStyle w:val="None"/>
          <w:rFonts w:ascii="Arial" w:cs="Arial" w:hAnsi="Arial" w:eastAsia="Arial"/>
          <w:outline w:val="0"/>
          <w:color w:val="6a6a6a"/>
          <w:u w:color="6a6a6a"/>
          <w14:textFill>
            <w14:solidFill>
              <w14:srgbClr w14:val="6A6A6A"/>
            </w14:solidFill>
          </w14:textFill>
        </w:rPr>
      </w:pPr>
      <w:r>
        <w:rPr>
          <w:rStyle w:val="None"/>
          <w:rFonts w:ascii="Arial" w:hAnsi="Arial"/>
          <w:outline w:val="0"/>
          <w:color w:val="6a6a6a"/>
          <w:u w:color="6a6a6a"/>
          <w:rtl w:val="0"/>
          <w:lang w:val="en-US"/>
          <w14:textFill>
            <w14:solidFill>
              <w14:srgbClr w14:val="6A6A6A"/>
            </w14:solidFill>
          </w14:textFill>
        </w:rPr>
        <w:t>January 2018 - April 2018 | Washington, D.C.</w:t>
      </w:r>
    </w:p>
    <w:p>
      <w:pPr>
        <w:pStyle w:val="Normal.0"/>
        <w:spacing w:line="20" w:lineRule="atLeast"/>
        <w:rPr>
          <w:rStyle w:val="None"/>
          <w:rFonts w:ascii="Arial" w:cs="Arial" w:hAnsi="Arial" w:eastAsia="Arial"/>
          <w:b w:val="1"/>
          <w:bCs w:val="1"/>
          <w:outline w:val="0"/>
          <w:color w:val="333333"/>
          <w:sz w:val="24"/>
          <w:szCs w:val="24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NEW YORK UNIVERSITY</w:t>
      </w:r>
    </w:p>
    <w:p>
      <w:pPr>
        <w:pStyle w:val="Normal.0"/>
        <w:spacing w:line="20" w:lineRule="atLeast"/>
        <w:rPr>
          <w:rStyle w:val="Hyperlink.0"/>
        </w:rPr>
      </w:pPr>
      <w:r>
        <w:rPr>
          <w:rStyle w:val="None"/>
          <w:rFonts w:ascii="Arial" w:hAnsi="Arial"/>
          <w:outline w:val="0"/>
          <w:color w:val="333333"/>
          <w:sz w:val="22"/>
          <w:szCs w:val="22"/>
          <w:u w:color="333333"/>
          <w:rtl w:val="0"/>
          <w14:textFill>
            <w14:solidFill>
              <w14:srgbClr w14:val="333333"/>
            </w14:solidFill>
          </w14:textFill>
        </w:rPr>
        <w:t>B.A. IN POLITICAL SCIENCE</w:t>
      </w:r>
    </w:p>
    <w:p>
      <w:pPr>
        <w:pStyle w:val="Normal.0"/>
        <w:spacing w:line="20" w:lineRule="atLeast"/>
        <w:rPr>
          <w:rStyle w:val="None"/>
          <w:rFonts w:ascii="Arial" w:cs="Arial" w:hAnsi="Arial" w:eastAsia="Arial"/>
          <w:outline w:val="0"/>
          <w:color w:val="333333"/>
          <w:sz w:val="21"/>
          <w:szCs w:val="21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4"/>
          <w:szCs w:val="24"/>
          <w:u w:color="333333"/>
          <w:rtl w:val="0"/>
          <w:lang w:val="de-DE"/>
          <w14:textFill>
            <w14:solidFill>
              <w14:srgbClr w14:val="333333"/>
            </w14:solidFill>
          </w14:textFill>
        </w:rPr>
        <w:t>GREENBERRY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 COFFEE CO. </w:t>
      </w:r>
      <w:r>
        <w:rPr>
          <w:rStyle w:val="None"/>
          <w:rFonts w:ascii="Arial" w:hAnsi="Arial"/>
          <w:outline w:val="0"/>
          <w:color w:val="333333"/>
          <w:sz w:val="21"/>
          <w:szCs w:val="21"/>
          <w:u w:color="333333"/>
          <w:rtl w:val="0"/>
          <w14:textFill>
            <w14:solidFill>
              <w14:srgbClr w14:val="333333"/>
            </w14:solidFill>
          </w14:textFill>
        </w:rPr>
        <w:t>| BARISTA</w:t>
      </w:r>
    </w:p>
    <w:p>
      <w:pPr>
        <w:pStyle w:val="Normal.0"/>
        <w:spacing w:line="20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spacing w:line="20" w:lineRule="atLeast"/>
        <w:rPr>
          <w:rStyle w:val="None"/>
          <w:rFonts w:ascii="Arial" w:cs="Arial" w:hAnsi="Arial" w:eastAsia="Arial"/>
          <w:outline w:val="0"/>
          <w:color w:val="6a6a6a"/>
          <w:u w:color="6a6a6a"/>
          <w14:textFill>
            <w14:solidFill>
              <w14:srgbClr w14:val="6A6A6A"/>
            </w14:solidFill>
          </w14:textFill>
        </w:rPr>
      </w:pPr>
      <w:r>
        <w:rPr>
          <w:rStyle w:val="None"/>
          <w:rFonts w:ascii="Arial" w:hAnsi="Arial"/>
          <w:outline w:val="0"/>
          <w:color w:val="6a6a6a"/>
          <w:u w:color="6a6a6a"/>
          <w:rtl w:val="0"/>
          <w:lang w:val="en-US"/>
          <w14:textFill>
            <w14:solidFill>
              <w14:srgbClr w14:val="6A6A6A"/>
            </w14:solidFill>
          </w14:textFill>
        </w:rPr>
        <w:t xml:space="preserve">June 2015 </w:t>
      </w:r>
      <w:r>
        <w:rPr>
          <w:rStyle w:val="None"/>
          <w:rFonts w:ascii="Arial" w:hAnsi="Arial" w:hint="default"/>
          <w:outline w:val="0"/>
          <w:color w:val="6a6a6a"/>
          <w:u w:color="6a6a6a"/>
          <w:rtl w:val="0"/>
          <w14:textFill>
            <w14:solidFill>
              <w14:srgbClr w14:val="6A6A6A"/>
            </w14:solidFill>
          </w14:textFill>
        </w:rPr>
        <w:t xml:space="preserve">– </w:t>
      </w:r>
      <w:r>
        <w:rPr>
          <w:rStyle w:val="None"/>
          <w:rFonts w:ascii="Arial" w:hAnsi="Arial"/>
          <w:outline w:val="0"/>
          <w:color w:val="6a6a6a"/>
          <w:u w:color="6a6a6a"/>
          <w:rtl w:val="0"/>
          <w14:textFill>
            <w14:solidFill>
              <w14:srgbClr w14:val="6A6A6A"/>
            </w14:solidFill>
          </w14:textFill>
        </w:rPr>
        <w:t>June 2016 | McLean, VA</w:t>
      </w:r>
    </w:p>
    <w:p>
      <w:pPr>
        <w:pStyle w:val="Normal.0"/>
        <w:spacing w:line="219" w:lineRule="exact"/>
        <w:rPr>
          <w:rStyle w:val="None"/>
          <w:rFonts w:ascii="Arial" w:cs="Arial" w:hAnsi="Arial" w:eastAsia="Arial"/>
          <w:outline w:val="0"/>
          <w:color w:val="6a6a6a"/>
          <w:sz w:val="22"/>
          <w:szCs w:val="22"/>
          <w:u w:color="6a6a6a"/>
          <w14:textFill>
            <w14:solidFill>
              <w14:srgbClr w14:val="6A6A6A"/>
            </w14:solidFill>
          </w14:textFill>
        </w:rPr>
      </w:pPr>
    </w:p>
    <w:p>
      <w:pPr>
        <w:pStyle w:val="Normal.0"/>
        <w:numPr>
          <w:ilvl w:val="0"/>
          <w:numId w:val="13"/>
        </w:numPr>
        <w:bidi w:val="0"/>
        <w:spacing w:line="285" w:lineRule="auto"/>
        <w:ind w:right="220"/>
        <w:jc w:val="both"/>
        <w:rPr>
          <w:rFonts w:ascii="Arial" w:hAnsi="Arial"/>
          <w:outline w:val="0"/>
          <w:color w:val="2b2b2b"/>
          <w:sz w:val="18"/>
          <w:szCs w:val="18"/>
          <w:rtl w:val="0"/>
          <w:lang w:val="en-US"/>
          <w14:textFill>
            <w14:solidFill>
              <w14:srgbClr w14:val="2B2B2B"/>
            </w14:solidFill>
          </w14:textFill>
        </w:rPr>
      </w:pPr>
      <w:r>
        <w:rPr>
          <w:rStyle w:val="None"/>
          <w:rFonts w:ascii="Arial" w:hAnsi="Arial"/>
          <w:outline w:val="0"/>
          <w:color w:val="2b2b2b"/>
          <w:sz w:val="18"/>
          <w:szCs w:val="18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>Periodically completed essential tasks such as tallying cash registers, maintaining the drink bars, and ensuring the cleanliness of the store.</w:t>
      </w:r>
    </w:p>
    <w:p>
      <w:pPr>
        <w:pStyle w:val="Normal.0"/>
        <w:spacing w:line="66" w:lineRule="exact"/>
        <w:rPr>
          <w:rStyle w:val="None"/>
          <w:rFonts w:ascii="Arial" w:cs="Arial" w:hAnsi="Arial" w:eastAsia="Arial"/>
          <w:outline w:val="0"/>
          <w:color w:val="2b2b2b"/>
          <w:sz w:val="18"/>
          <w:szCs w:val="18"/>
          <w:u w:color="2b2b2b"/>
          <w14:textFill>
            <w14:solidFill>
              <w14:srgbClr w14:val="2B2B2B"/>
            </w14:solidFill>
          </w14:textFill>
        </w:rPr>
      </w:pPr>
    </w:p>
    <w:p>
      <w:pPr>
        <w:pStyle w:val="Normal.0"/>
        <w:numPr>
          <w:ilvl w:val="0"/>
          <w:numId w:val="14"/>
        </w:numPr>
        <w:bidi w:val="0"/>
        <w:spacing w:line="258" w:lineRule="auto"/>
        <w:ind w:right="660"/>
        <w:jc w:val="left"/>
        <w:rPr>
          <w:rFonts w:ascii="Arial" w:hAnsi="Arial"/>
          <w:outline w:val="0"/>
          <w:color w:val="2b2b2b"/>
          <w:sz w:val="19"/>
          <w:szCs w:val="19"/>
          <w:rtl w:val="0"/>
          <w:lang w:val="en-US"/>
          <w14:textFill>
            <w14:solidFill>
              <w14:srgbClr w14:val="2B2B2B"/>
            </w14:solidFill>
          </w14:textFill>
        </w:rPr>
      </w:pPr>
      <w:r>
        <w:rPr>
          <w:rStyle w:val="None"/>
          <w:rFonts w:ascii="Arial" w:hAnsi="Arial"/>
          <w:outline w:val="0"/>
          <w:color w:val="2b2b2b"/>
          <w:sz w:val="19"/>
          <w:szCs w:val="19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>Adapted to long, stressful rush periods with 50-100 customers, adopting efficient distributions of labor and task priorities.</w:t>
      </w:r>
    </w:p>
    <w:p>
      <w:pPr>
        <w:pStyle w:val="Normal.0"/>
        <w:tabs>
          <w:tab w:val="left" w:pos="500"/>
        </w:tabs>
        <w:spacing w:line="258" w:lineRule="auto"/>
        <w:ind w:left="500" w:right="660" w:hanging="219"/>
        <w:sectPr>
          <w:type w:val="continuous"/>
          <w:pgSz w:w="12240" w:h="15840" w:orient="portrait"/>
          <w:pgMar w:top="179" w:right="740" w:bottom="1097" w:left="700" w:header="0" w:footer="0"/>
          <w:cols w:num="2" w:equalWidth="0">
            <w:col w:w="4040" w:space="300"/>
            <w:col w:w="6460" w:space="0"/>
          </w:cols>
          <w:bidi w:val="0"/>
        </w:sectPr>
      </w:pPr>
    </w:p>
    <w:p>
      <w:pPr>
        <w:pStyle w:val="Normal.0"/>
        <w:tabs>
          <w:tab w:val="left" w:pos="4600"/>
        </w:tabs>
        <w:spacing w:line="217" w:lineRule="auto"/>
      </w:pPr>
      <w:r>
        <w:rPr>
          <w:rStyle w:val="None"/>
          <w:rFonts w:ascii="Arial" w:hAnsi="Arial"/>
          <w:outline w:val="0"/>
          <w:color w:val="6a6a6a"/>
          <w:sz w:val="28"/>
          <w:szCs w:val="28"/>
          <w:u w:color="6a6a6a"/>
          <w:vertAlign w:val="subscript"/>
          <w:rtl w:val="0"/>
          <w:lang w:val="en-US"/>
          <w14:textFill>
            <w14:solidFill>
              <w14:srgbClr w14:val="6A6A6A"/>
            </w14:solidFill>
          </w14:textFill>
        </w:rPr>
        <w:t>December 2017 | New York, NY</w:t>
      </w:r>
      <w:r>
        <w:rPr>
          <w:rStyle w:val="None"/>
          <w:rFonts w:ascii="Times New Roman" w:cs="Times New Roman" w:hAnsi="Times New Roman" w:eastAsia="Times New Roman"/>
        </w:rPr>
        <w:tab/>
      </w:r>
      <w:r>
        <w:rPr>
          <w:rStyle w:val="None"/>
          <w:rFonts w:ascii="Arial" w:hAnsi="Arial" w:hint="default"/>
          <w:outline w:val="0"/>
          <w:color w:val="2b2b2b"/>
          <w:sz w:val="19"/>
          <w:szCs w:val="19"/>
          <w:u w:color="2b2b2b"/>
          <w:rtl w:val="0"/>
          <w14:textFill>
            <w14:solidFill>
              <w14:srgbClr w14:val="2B2B2B"/>
            </w14:solidFill>
          </w14:textFill>
        </w:rPr>
        <w:t xml:space="preserve">• </w:t>
      </w:r>
      <w:r>
        <w:rPr>
          <w:rStyle w:val="None"/>
          <w:rFonts w:ascii="Arial" w:hAnsi="Arial"/>
          <w:outline w:val="0"/>
          <w:color w:val="2b2b2b"/>
          <w:sz w:val="19"/>
          <w:szCs w:val="19"/>
          <w:u w:color="2b2b2b"/>
          <w:rtl w:val="0"/>
          <w:lang w:val="en-US"/>
          <w14:textFill>
            <w14:solidFill>
              <w14:srgbClr w14:val="2B2B2B"/>
            </w14:solidFill>
          </w14:textFill>
        </w:rPr>
        <w:t>Comprehensively on-boarded 5 new employees.</w:t>
      </w:r>
    </w:p>
    <w:sectPr>
      <w:type w:val="continuous"/>
      <w:pgSz w:w="12240" w:h="15840" w:orient="portrait"/>
      <w:pgMar w:top="179" w:right="740" w:bottom="1097" w:left="70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500" w:hanging="2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39" w:hanging="2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59" w:hanging="2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9" w:hanging="2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99" w:hanging="2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9" w:hanging="2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9" w:hanging="2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59" w:hanging="2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79" w:hanging="2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500" w:hanging="2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39" w:hanging="2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59" w:hanging="2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9" w:hanging="2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99" w:hanging="2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9" w:hanging="2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9" w:hanging="2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59" w:hanging="2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79" w:hanging="2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500" w:hanging="2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39" w:hanging="2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59" w:hanging="2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9" w:hanging="2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99" w:hanging="2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9" w:hanging="2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9" w:hanging="2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59" w:hanging="2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79" w:hanging="2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500" w:hanging="2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39" w:hanging="2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59" w:hanging="2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9" w:hanging="2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99" w:hanging="2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9" w:hanging="2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9" w:hanging="2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59" w:hanging="2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79" w:hanging="2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•"/>
      <w:lvlJc w:val="left"/>
      <w:pPr>
        <w:ind w:left="500" w:hanging="2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39" w:hanging="2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59" w:hanging="2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9" w:hanging="2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99" w:hanging="2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9" w:hanging="2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9" w:hanging="2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59" w:hanging="2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79" w:hanging="2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500" w:hanging="2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39" w:hanging="2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659" w:hanging="2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379" w:hanging="2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099" w:hanging="2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819" w:hanging="2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539" w:hanging="2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259" w:hanging="2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979" w:hanging="2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500" w:hanging="2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39" w:hanging="2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659" w:hanging="2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379" w:hanging="2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099" w:hanging="2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819" w:hanging="2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539" w:hanging="2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259" w:hanging="2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979" w:hanging="2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7"/>
  </w:num>
  <w:num w:numId="10">
    <w:abstractNumId w:val="6"/>
  </w:num>
  <w:num w:numId="11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500" w:hanging="2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39" w:hanging="2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659" w:hanging="2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379" w:hanging="2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099" w:hanging="2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819" w:hanging="2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539" w:hanging="2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259" w:hanging="2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979" w:hanging="2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9"/>
  </w:num>
  <w:num w:numId="13">
    <w:abstractNumId w:val="8"/>
  </w:num>
  <w:num w:numId="14">
    <w:abstractNumId w:val="8"/>
    <w:lvlOverride w:ilvl="0">
      <w:lvl w:ilvl="0">
        <w:start w:val="1"/>
        <w:numFmt w:val="bullet"/>
        <w:suff w:val="tab"/>
        <w:lvlText w:val="•"/>
        <w:lvlJc w:val="left"/>
        <w:pPr>
          <w:ind w:left="500" w:hanging="2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39" w:hanging="2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659" w:hanging="2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379" w:hanging="2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099" w:hanging="2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819" w:hanging="2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539" w:hanging="2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259" w:hanging="2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979" w:hanging="21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rPr>
      <w:rFonts w:ascii="Arial" w:hAnsi="Arial"/>
      <w:outline w:val="0"/>
      <w:color w:val="6a6a6a"/>
      <w:sz w:val="22"/>
      <w:szCs w:val="22"/>
      <w:u w:color="6a6a6a"/>
      <w14:textFill>
        <w14:solidFill>
          <w14:srgbClr w14:val="6A6A6A"/>
        </w14:solidFill>
      </w14:textFill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rFonts w:ascii="Arial" w:cs="Arial" w:hAnsi="Arial" w:eastAsia="Arial"/>
      <w:outline w:val="0"/>
      <w:color w:val="6a6a6a"/>
      <w:sz w:val="22"/>
      <w:szCs w:val="22"/>
      <w:u w:color="6a6a6a"/>
      <w:lang w:val="en-US"/>
      <w14:textFill>
        <w14:solidFill>
          <w14:srgbClr w14:val="6A6A6A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6"/>
      </w:numPr>
    </w:pPr>
  </w:style>
  <w:style w:type="numbering" w:styleId="Imported Style 4">
    <w:name w:val="Imported Style 4"/>
    <w:pPr>
      <w:numPr>
        <w:numId w:val="9"/>
      </w:numPr>
    </w:pPr>
  </w:style>
  <w:style w:type="numbering" w:styleId="Imported Style 5">
    <w:name w:val="Imported Style 5"/>
    <w:pPr>
      <w:numPr>
        <w:numId w:val="1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